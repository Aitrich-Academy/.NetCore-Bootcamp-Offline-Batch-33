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5D93" w14:textId="77777777" w:rsidR="00EF44E3" w:rsidRDefault="00000000">
      <w:pPr>
        <w:rPr>
          <w:lang w:val="en-IN"/>
        </w:rPr>
      </w:pPr>
      <w:r>
        <w:rPr>
          <w:lang w:val="en-IN"/>
        </w:rPr>
        <w:t xml:space="preserve"> </w:t>
      </w:r>
    </w:p>
    <w:p w14:paraId="5B4993FC" w14:textId="77777777" w:rsidR="00EF44E3" w:rsidRDefault="00EF44E3"/>
    <w:p w14:paraId="30BF249B" w14:textId="77777777" w:rsidR="00EF44E3" w:rsidRDefault="00EF44E3">
      <w:pPr>
        <w:jc w:val="center"/>
        <w:rPr>
          <w:rFonts w:ascii="Verdana" w:hAnsi="Verdana"/>
          <w:sz w:val="40"/>
          <w:szCs w:val="48"/>
        </w:rPr>
      </w:pPr>
    </w:p>
    <w:p w14:paraId="2FEC2407" w14:textId="77777777" w:rsidR="00EF44E3" w:rsidRDefault="00000000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#4</w:t>
      </w:r>
    </w:p>
    <w:p w14:paraId="112EF298" w14:textId="77777777" w:rsidR="00EF44E3" w:rsidRDefault="00EF44E3">
      <w:pPr>
        <w:jc w:val="center"/>
        <w:rPr>
          <w:rFonts w:ascii="Verdana" w:hAnsi="Verdana"/>
          <w:sz w:val="40"/>
          <w:szCs w:val="48"/>
        </w:rPr>
      </w:pPr>
    </w:p>
    <w:p w14:paraId="511D60B9" w14:textId="77777777" w:rsidR="00EF44E3" w:rsidRDefault="00000000">
      <w:pPr>
        <w:jc w:val="center"/>
        <w:rPr>
          <w:rFonts w:ascii="Verdana" w:hAnsi="Verdana"/>
          <w:b/>
          <w:bCs/>
          <w:szCs w:val="36"/>
        </w:rPr>
      </w:pPr>
      <w:proofErr w:type="gramStart"/>
      <w:r>
        <w:rPr>
          <w:rFonts w:ascii="Verdana" w:hAnsi="Verdana"/>
          <w:b/>
          <w:bCs/>
          <w:szCs w:val="36"/>
        </w:rPr>
        <w:t>Navigation  And</w:t>
      </w:r>
      <w:proofErr w:type="gramEnd"/>
      <w:r>
        <w:rPr>
          <w:rFonts w:ascii="Verdana" w:hAnsi="Verdana"/>
          <w:b/>
          <w:bCs/>
          <w:szCs w:val="36"/>
        </w:rPr>
        <w:t xml:space="preserve"> Visual Elements</w:t>
      </w:r>
    </w:p>
    <w:p w14:paraId="6F147930" w14:textId="77777777" w:rsidR="00EF44E3" w:rsidRDefault="00EF44E3">
      <w:pPr>
        <w:jc w:val="center"/>
        <w:rPr>
          <w:rFonts w:ascii="Verdana" w:hAnsi="Verdana"/>
          <w:sz w:val="20"/>
        </w:rPr>
      </w:pPr>
    </w:p>
    <w:p w14:paraId="7F7A1A6C" w14:textId="77777777" w:rsidR="00EF44E3" w:rsidRDefault="00EF44E3">
      <w:pPr>
        <w:jc w:val="center"/>
        <w:rPr>
          <w:rFonts w:ascii="Verdana" w:hAnsi="Verdana"/>
          <w:sz w:val="20"/>
        </w:rPr>
      </w:pPr>
    </w:p>
    <w:p w14:paraId="0A54A855" w14:textId="77777777" w:rsidR="00EF44E3" w:rsidRDefault="00EF44E3">
      <w:pPr>
        <w:jc w:val="center"/>
        <w:rPr>
          <w:rFonts w:ascii="Verdana" w:hAnsi="Verdana"/>
          <w:sz w:val="20"/>
        </w:rPr>
      </w:pPr>
    </w:p>
    <w:p w14:paraId="6CCA8B89" w14:textId="77777777" w:rsidR="00EF44E3" w:rsidRDefault="00EF44E3">
      <w:pPr>
        <w:jc w:val="center"/>
        <w:rPr>
          <w:rFonts w:ascii="Verdana" w:hAnsi="Verdana"/>
          <w:sz w:val="20"/>
        </w:rPr>
      </w:pPr>
    </w:p>
    <w:p w14:paraId="3157EBA0" w14:textId="77777777" w:rsidR="00EF44E3" w:rsidRDefault="00EF44E3">
      <w:pPr>
        <w:jc w:val="center"/>
        <w:rPr>
          <w:rFonts w:ascii="Verdana" w:hAnsi="Verdana"/>
          <w:sz w:val="20"/>
        </w:rPr>
      </w:pPr>
    </w:p>
    <w:p w14:paraId="14F71F7C" w14:textId="77777777" w:rsidR="00EF44E3" w:rsidRDefault="00EF44E3">
      <w:pPr>
        <w:jc w:val="center"/>
        <w:rPr>
          <w:rFonts w:ascii="Verdana" w:hAnsi="Verdana"/>
          <w:sz w:val="20"/>
        </w:rPr>
      </w:pPr>
    </w:p>
    <w:p w14:paraId="677FA106" w14:textId="77777777" w:rsidR="00EF44E3" w:rsidRDefault="00000000">
      <w:pPr>
        <w:jc w:val="center"/>
        <w:rPr>
          <w:rFonts w:ascii="Verdana" w:hAnsi="Verdana"/>
          <w:szCs w:val="32"/>
        </w:rPr>
      </w:pPr>
      <w:r>
        <w:rPr>
          <w:rFonts w:ascii="Verdana" w:hAnsi="Verdana"/>
          <w:szCs w:val="32"/>
        </w:rPr>
        <w:t>Aitrich Academy.</w:t>
      </w:r>
    </w:p>
    <w:p w14:paraId="2651603D" w14:textId="77777777" w:rsidR="00EF44E3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1AE5BDB5" w14:textId="77777777" w:rsidR="00EF44E3" w:rsidRDefault="00EF44E3">
      <w:pPr>
        <w:jc w:val="center"/>
        <w:rPr>
          <w:rFonts w:ascii="Verdana" w:hAnsi="Verdana"/>
          <w:sz w:val="20"/>
        </w:rPr>
      </w:pPr>
    </w:p>
    <w:p w14:paraId="7AAB8F68" w14:textId="77777777" w:rsidR="00EF44E3" w:rsidRDefault="00EF44E3">
      <w:pPr>
        <w:jc w:val="center"/>
        <w:rPr>
          <w:rFonts w:ascii="Verdana" w:hAnsi="Verdana"/>
          <w:sz w:val="20"/>
        </w:rPr>
      </w:pPr>
    </w:p>
    <w:p w14:paraId="22A99400" w14:textId="77777777" w:rsidR="00EF44E3" w:rsidRDefault="00EF44E3"/>
    <w:p w14:paraId="5E9F8A5B" w14:textId="77777777" w:rsidR="00EF44E3" w:rsidRDefault="00EF44E3"/>
    <w:p w14:paraId="298BB467" w14:textId="77777777" w:rsidR="00EF44E3" w:rsidRDefault="00EF44E3"/>
    <w:p w14:paraId="6F94AA1C" w14:textId="77777777" w:rsidR="00EF44E3" w:rsidRDefault="00EF44E3"/>
    <w:p w14:paraId="354ED415" w14:textId="77777777" w:rsidR="00EF44E3" w:rsidRDefault="00EF44E3"/>
    <w:p w14:paraId="2C2AF04A" w14:textId="77777777" w:rsidR="00EF44E3" w:rsidRDefault="00EF44E3"/>
    <w:p w14:paraId="06510560" w14:textId="77777777" w:rsidR="00EF44E3" w:rsidRDefault="00EF44E3"/>
    <w:p w14:paraId="6D47FA15" w14:textId="77777777" w:rsidR="00EF44E3" w:rsidRDefault="00EF44E3"/>
    <w:p w14:paraId="7D51D908" w14:textId="77777777" w:rsidR="00EF44E3" w:rsidRDefault="00EF44E3"/>
    <w:p w14:paraId="48000D34" w14:textId="77777777" w:rsidR="00EF44E3" w:rsidRDefault="00EF44E3"/>
    <w:p w14:paraId="45076320" w14:textId="77777777" w:rsidR="00EF44E3" w:rsidRDefault="00EF44E3"/>
    <w:p w14:paraId="4772974B" w14:textId="77777777" w:rsidR="00EF44E3" w:rsidRDefault="00EF44E3"/>
    <w:p w14:paraId="1222FBD4" w14:textId="77777777" w:rsidR="00EF44E3" w:rsidRDefault="00EF44E3"/>
    <w:p w14:paraId="6323B6DA" w14:textId="77777777" w:rsidR="00EF44E3" w:rsidRDefault="00EF44E3"/>
    <w:p w14:paraId="6C2AA3EE" w14:textId="77777777" w:rsidR="00EF44E3" w:rsidRDefault="00EF44E3"/>
    <w:p w14:paraId="3ADFE064" w14:textId="77777777" w:rsidR="00EF44E3" w:rsidRDefault="00EF44E3"/>
    <w:p w14:paraId="39B02AC7" w14:textId="77777777" w:rsidR="00EF44E3" w:rsidRDefault="00EF44E3"/>
    <w:p w14:paraId="3665F4F4" w14:textId="77777777" w:rsidR="00EF44E3" w:rsidRDefault="00EF44E3"/>
    <w:p w14:paraId="0072F442" w14:textId="77777777" w:rsidR="00EF44E3" w:rsidRDefault="00EF44E3"/>
    <w:p w14:paraId="5511439E" w14:textId="77777777" w:rsidR="00EF44E3" w:rsidRDefault="00EF44E3"/>
    <w:p w14:paraId="125BF4B8" w14:textId="77777777" w:rsidR="00EF44E3" w:rsidRDefault="00EF44E3"/>
    <w:p w14:paraId="6CC8007F" w14:textId="77777777" w:rsidR="00EF44E3" w:rsidRDefault="00EF44E3"/>
    <w:p w14:paraId="4FC7F72E" w14:textId="77777777" w:rsidR="00EF44E3" w:rsidRDefault="00EF44E3"/>
    <w:p w14:paraId="4562810B" w14:textId="77777777" w:rsidR="00EF44E3" w:rsidRDefault="00EF44E3"/>
    <w:p w14:paraId="6EFD5AF6" w14:textId="77777777" w:rsidR="00EF44E3" w:rsidRDefault="00EF44E3"/>
    <w:p w14:paraId="089772A7" w14:textId="77777777" w:rsidR="00EF44E3" w:rsidRDefault="00EF44E3"/>
    <w:p w14:paraId="351617B5" w14:textId="77777777" w:rsidR="00EF44E3" w:rsidRDefault="00EF44E3"/>
    <w:p w14:paraId="2B984695" w14:textId="77777777" w:rsidR="00EF44E3" w:rsidRDefault="00EF44E3"/>
    <w:p w14:paraId="0BD89514" w14:textId="77777777" w:rsidR="00EF44E3" w:rsidRDefault="00EF44E3"/>
    <w:p w14:paraId="0EDBD6AB" w14:textId="77777777" w:rsidR="00EF44E3" w:rsidRDefault="00EF44E3"/>
    <w:p w14:paraId="22C70CA7" w14:textId="77777777" w:rsidR="00EF44E3" w:rsidRDefault="00EF44E3"/>
    <w:p w14:paraId="493D34CA" w14:textId="77777777" w:rsidR="00EF44E3" w:rsidRDefault="00EF44E3"/>
    <w:p w14:paraId="4C1F0638" w14:textId="77777777" w:rsidR="00EF44E3" w:rsidRDefault="00EF44E3"/>
    <w:p w14:paraId="5D3E6E34" w14:textId="77777777" w:rsidR="00EF44E3" w:rsidRDefault="00EF44E3"/>
    <w:p w14:paraId="3F16B541" w14:textId="77777777" w:rsidR="00EF44E3" w:rsidRDefault="00000000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65345BD2" w14:textId="77777777" w:rsidR="00EF44E3" w:rsidRDefault="00EF44E3"/>
    <w:p w14:paraId="24B385FF" w14:textId="70C4DAB8" w:rsidR="00EF44E3" w:rsidRDefault="00000000">
      <w:pPr>
        <w:jc w:val="both"/>
      </w:pPr>
      <w:r>
        <w:tab/>
        <w:t xml:space="preserve">This document is a specification for the exercise problems for the topic, Navigation </w:t>
      </w:r>
      <w:r w:rsidR="0087586F">
        <w:t>Lists Images</w:t>
      </w:r>
      <w:r>
        <w:t xml:space="preserve"> and </w:t>
      </w:r>
      <w:proofErr w:type="spellStart"/>
      <w:r>
        <w:t>Iframes</w:t>
      </w:r>
      <w:proofErr w:type="spellEnd"/>
      <w:r>
        <w:t>. It tests the student's level of knowledge and understanding of the topic.</w:t>
      </w:r>
    </w:p>
    <w:p w14:paraId="16284109" w14:textId="77777777" w:rsidR="00EF44E3" w:rsidRDefault="00EF44E3">
      <w:pPr>
        <w:jc w:val="both"/>
      </w:pPr>
    </w:p>
    <w:p w14:paraId="2153AEFE" w14:textId="77777777" w:rsidR="00EF44E3" w:rsidRDefault="00000000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226D0D02" w14:textId="77777777" w:rsidR="00EF44E3" w:rsidRDefault="00EF44E3">
      <w:pPr>
        <w:jc w:val="both"/>
      </w:pPr>
    </w:p>
    <w:p w14:paraId="4C98CB2F" w14:textId="77777777" w:rsidR="00EF44E3" w:rsidRDefault="00000000">
      <w:pPr>
        <w:jc w:val="both"/>
      </w:pPr>
      <w:r>
        <w:tab/>
        <w:t xml:space="preserve">This exercise is to be performed only after the theory and workshop sessions of the </w:t>
      </w:r>
      <w:proofErr w:type="gramStart"/>
      <w:r>
        <w:t>topic,</w:t>
      </w:r>
      <w:proofErr w:type="gramEnd"/>
      <w: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1CB7B287" w14:textId="77777777" w:rsidR="00EF44E3" w:rsidRDefault="00EF44E3">
      <w:pPr>
        <w:jc w:val="both"/>
      </w:pPr>
    </w:p>
    <w:p w14:paraId="4E48A076" w14:textId="77777777" w:rsidR="00EF44E3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5340AA47" w14:textId="77777777" w:rsidR="00EF44E3" w:rsidRDefault="00EF44E3"/>
    <w:p w14:paraId="72D156B5" w14:textId="77777777" w:rsidR="00EF44E3" w:rsidRDefault="00000000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63F853B0" w14:textId="77777777" w:rsidR="00EF44E3" w:rsidRDefault="00EF44E3"/>
    <w:p w14:paraId="48AF838B" w14:textId="77777777" w:rsidR="00EF44E3" w:rsidRDefault="00EF44E3">
      <w:pPr>
        <w:rPr>
          <w:b/>
          <w:sz w:val="40"/>
          <w:szCs w:val="40"/>
        </w:rPr>
      </w:pPr>
    </w:p>
    <w:p w14:paraId="105647F6" w14:textId="77777777" w:rsidR="00EF44E3" w:rsidRDefault="00EF44E3">
      <w:pPr>
        <w:rPr>
          <w:b/>
          <w:sz w:val="40"/>
          <w:szCs w:val="40"/>
        </w:rPr>
      </w:pPr>
    </w:p>
    <w:p w14:paraId="59136163" w14:textId="77777777" w:rsidR="00EF44E3" w:rsidRDefault="00EF44E3">
      <w:pPr>
        <w:rPr>
          <w:b/>
          <w:sz w:val="40"/>
          <w:szCs w:val="40"/>
        </w:rPr>
      </w:pPr>
    </w:p>
    <w:p w14:paraId="578BF592" w14:textId="77777777" w:rsidR="00EF44E3" w:rsidRDefault="00EF44E3">
      <w:pPr>
        <w:rPr>
          <w:b/>
          <w:sz w:val="40"/>
          <w:szCs w:val="40"/>
        </w:rPr>
      </w:pPr>
    </w:p>
    <w:p w14:paraId="2F58BD61" w14:textId="77777777" w:rsidR="00EF44E3" w:rsidRDefault="00EF44E3">
      <w:pPr>
        <w:rPr>
          <w:b/>
          <w:sz w:val="40"/>
          <w:szCs w:val="40"/>
        </w:rPr>
      </w:pPr>
    </w:p>
    <w:p w14:paraId="7A65F5D2" w14:textId="77777777" w:rsidR="00EF44E3" w:rsidRDefault="00EF44E3">
      <w:pPr>
        <w:rPr>
          <w:b/>
          <w:sz w:val="40"/>
          <w:szCs w:val="40"/>
        </w:rPr>
      </w:pPr>
    </w:p>
    <w:p w14:paraId="34947359" w14:textId="77777777" w:rsidR="00EF44E3" w:rsidRDefault="00EF44E3">
      <w:pPr>
        <w:rPr>
          <w:b/>
          <w:sz w:val="40"/>
          <w:szCs w:val="40"/>
        </w:rPr>
      </w:pPr>
    </w:p>
    <w:p w14:paraId="3E19F320" w14:textId="77777777" w:rsidR="00EF44E3" w:rsidRDefault="00EF44E3">
      <w:pPr>
        <w:rPr>
          <w:b/>
          <w:sz w:val="40"/>
          <w:szCs w:val="40"/>
        </w:rPr>
      </w:pPr>
    </w:p>
    <w:p w14:paraId="0490EBA5" w14:textId="77777777" w:rsidR="00EF44E3" w:rsidRDefault="00EF44E3">
      <w:pPr>
        <w:rPr>
          <w:b/>
          <w:sz w:val="40"/>
          <w:szCs w:val="40"/>
        </w:rPr>
      </w:pPr>
    </w:p>
    <w:p w14:paraId="46ACC453" w14:textId="77777777" w:rsidR="00EF44E3" w:rsidRDefault="00EF44E3">
      <w:pPr>
        <w:rPr>
          <w:b/>
          <w:sz w:val="40"/>
          <w:szCs w:val="40"/>
        </w:rPr>
      </w:pPr>
    </w:p>
    <w:p w14:paraId="6CF48482" w14:textId="77777777" w:rsidR="00EF44E3" w:rsidRDefault="00EF44E3">
      <w:pPr>
        <w:rPr>
          <w:b/>
          <w:sz w:val="40"/>
          <w:szCs w:val="40"/>
        </w:rPr>
      </w:pPr>
    </w:p>
    <w:p w14:paraId="7B8C5FB1" w14:textId="77777777" w:rsidR="00EF44E3" w:rsidRDefault="00EF44E3">
      <w:pPr>
        <w:rPr>
          <w:b/>
          <w:sz w:val="40"/>
          <w:szCs w:val="40"/>
        </w:rPr>
      </w:pPr>
    </w:p>
    <w:p w14:paraId="533FFBDE" w14:textId="77777777" w:rsidR="00EF44E3" w:rsidRDefault="00EF44E3">
      <w:pPr>
        <w:rPr>
          <w:b/>
          <w:sz w:val="40"/>
          <w:szCs w:val="40"/>
        </w:rPr>
      </w:pPr>
    </w:p>
    <w:p w14:paraId="58AE4325" w14:textId="77777777" w:rsidR="00EF44E3" w:rsidRDefault="00EF44E3">
      <w:pPr>
        <w:rPr>
          <w:b/>
          <w:sz w:val="40"/>
          <w:szCs w:val="40"/>
        </w:rPr>
      </w:pPr>
    </w:p>
    <w:p w14:paraId="3052D7EE" w14:textId="77777777" w:rsidR="00EF44E3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1: Create HTML page</w:t>
      </w:r>
    </w:p>
    <w:p w14:paraId="7532981B" w14:textId="77777777" w:rsidR="00EF44E3" w:rsidRDefault="00EF44E3"/>
    <w:p w14:paraId="31022B10" w14:textId="77777777" w:rsidR="00EF44E3" w:rsidRDefault="00EF44E3"/>
    <w:p w14:paraId="3B3AC3FA" w14:textId="77777777" w:rsidR="00EF44E3" w:rsidRDefault="00EF44E3">
      <w:pPr>
        <w:rPr>
          <w:b/>
          <w:sz w:val="40"/>
          <w:szCs w:val="40"/>
        </w:rPr>
      </w:pPr>
    </w:p>
    <w:p w14:paraId="587D2C61" w14:textId="77777777" w:rsidR="00EF44E3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114300" distR="114300" wp14:anchorId="148C7C33" wp14:editId="6C856D38">
            <wp:extent cx="5208905" cy="3924300"/>
            <wp:effectExtent l="0" t="0" r="3175" b="7620"/>
            <wp:docPr id="2" name="Picture 2" descr="jobseeker-findcompany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obseeker-findcompanymemb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67EB" w14:textId="77777777" w:rsidR="00EF44E3" w:rsidRDefault="00EF44E3">
      <w:pPr>
        <w:rPr>
          <w:b/>
          <w:sz w:val="40"/>
          <w:szCs w:val="40"/>
        </w:rPr>
      </w:pPr>
    </w:p>
    <w:p w14:paraId="3DCB84AD" w14:textId="77777777" w:rsidR="00EF44E3" w:rsidRDefault="00EF44E3">
      <w:pPr>
        <w:rPr>
          <w:b/>
          <w:sz w:val="40"/>
          <w:szCs w:val="40"/>
        </w:rPr>
      </w:pPr>
    </w:p>
    <w:p w14:paraId="43ADC6AD" w14:textId="77777777" w:rsidR="00EF44E3" w:rsidRDefault="00EF44E3">
      <w:pPr>
        <w:rPr>
          <w:b/>
          <w:sz w:val="40"/>
          <w:szCs w:val="40"/>
        </w:rPr>
      </w:pPr>
    </w:p>
    <w:p w14:paraId="7CABAEEA" w14:textId="77777777" w:rsidR="00EF44E3" w:rsidRDefault="00EF44E3">
      <w:pPr>
        <w:rPr>
          <w:b/>
          <w:sz w:val="40"/>
          <w:szCs w:val="40"/>
        </w:rPr>
      </w:pPr>
    </w:p>
    <w:p w14:paraId="61623F91" w14:textId="77777777" w:rsidR="00EF44E3" w:rsidRDefault="00EF44E3">
      <w:pPr>
        <w:rPr>
          <w:b/>
          <w:sz w:val="40"/>
          <w:szCs w:val="40"/>
        </w:rPr>
      </w:pPr>
    </w:p>
    <w:p w14:paraId="112D818F" w14:textId="77777777" w:rsidR="00EF44E3" w:rsidRDefault="00EF44E3">
      <w:pPr>
        <w:rPr>
          <w:b/>
          <w:sz w:val="40"/>
          <w:szCs w:val="40"/>
        </w:rPr>
      </w:pPr>
    </w:p>
    <w:p w14:paraId="19D0034C" w14:textId="77777777" w:rsidR="00EF44E3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5C1B44DD" w14:textId="77777777" w:rsidR="00EF44E3" w:rsidRDefault="00EF44E3">
      <w:pPr>
        <w:rPr>
          <w:rFonts w:ascii="Verdana" w:hAnsi="Verdana"/>
          <w:b/>
          <w:sz w:val="20"/>
          <w:lang w:val="en-IN"/>
        </w:rPr>
      </w:pPr>
    </w:p>
    <w:p w14:paraId="1D2DAC5A" w14:textId="77777777" w:rsidR="00EF44E3" w:rsidRDefault="00000000">
      <w:pPr>
        <w:rPr>
          <w:b/>
          <w:lang w:val="en-IN"/>
        </w:rPr>
      </w:pPr>
      <w:r>
        <w:rPr>
          <w:b/>
          <w:lang w:val="en-IN"/>
        </w:rPr>
        <w:t xml:space="preserve">The HTML page Which </w:t>
      </w:r>
      <w:proofErr w:type="gramStart"/>
      <w:r>
        <w:rPr>
          <w:b/>
          <w:lang w:val="en-IN"/>
        </w:rPr>
        <w:t>Contain</w:t>
      </w:r>
      <w:proofErr w:type="gramEnd"/>
      <w:r>
        <w:rPr>
          <w:b/>
          <w:lang w:val="en-IN"/>
        </w:rPr>
        <w:t xml:space="preserve"> </w:t>
      </w:r>
    </w:p>
    <w:p w14:paraId="7C39B8E8" w14:textId="77777777" w:rsidR="00EF44E3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Heading </w:t>
      </w:r>
    </w:p>
    <w:p w14:paraId="4D778FAC" w14:textId="77777777" w:rsidR="00EF44E3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Paragraphs </w:t>
      </w:r>
    </w:p>
    <w:p w14:paraId="7ECF88D4" w14:textId="77777777" w:rsidR="00EF44E3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Image</w:t>
      </w:r>
    </w:p>
    <w:p w14:paraId="7AC13AED" w14:textId="77777777" w:rsidR="00EF44E3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Use image</w:t>
      </w:r>
    </w:p>
    <w:p w14:paraId="61FE977F" w14:textId="77777777" w:rsidR="00EF44E3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</w:rPr>
        <w:t>Lists</w:t>
      </w:r>
    </w:p>
    <w:p w14:paraId="7F06D7A6" w14:textId="77777777" w:rsidR="00EF44E3" w:rsidRDefault="00000000">
      <w:pPr>
        <w:numPr>
          <w:ilvl w:val="0"/>
          <w:numId w:val="3"/>
        </w:numPr>
        <w:rPr>
          <w:b/>
          <w:lang w:val="en-IN"/>
        </w:rPr>
      </w:pPr>
      <w:proofErr w:type="spellStart"/>
      <w:r>
        <w:rPr>
          <w:b/>
        </w:rPr>
        <w:t>HyperLinks</w:t>
      </w:r>
      <w:proofErr w:type="spellEnd"/>
    </w:p>
    <w:p w14:paraId="448BE674" w14:textId="77777777" w:rsidR="00EF44E3" w:rsidRDefault="00000000">
      <w:pPr>
        <w:numPr>
          <w:ilvl w:val="0"/>
          <w:numId w:val="3"/>
        </w:numPr>
        <w:rPr>
          <w:b/>
          <w:lang w:val="en-IN"/>
        </w:rPr>
      </w:pPr>
      <w:proofErr w:type="spellStart"/>
      <w:r>
        <w:rPr>
          <w:b/>
        </w:rPr>
        <w:t>Iframes</w:t>
      </w:r>
      <w:proofErr w:type="spellEnd"/>
    </w:p>
    <w:p w14:paraId="4614C064" w14:textId="77777777" w:rsidR="00EF44E3" w:rsidRDefault="00EF44E3">
      <w:pPr>
        <w:rPr>
          <w:b/>
          <w:sz w:val="40"/>
          <w:szCs w:val="40"/>
        </w:rPr>
      </w:pPr>
    </w:p>
    <w:p w14:paraId="25258469" w14:textId="77777777" w:rsidR="00EF44E3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2B557FF2" w14:textId="77777777" w:rsidR="00EF44E3" w:rsidRDefault="00EF44E3">
      <w:pPr>
        <w:rPr>
          <w:sz w:val="28"/>
          <w:szCs w:val="28"/>
        </w:rPr>
      </w:pPr>
    </w:p>
    <w:p w14:paraId="0A1A2B8D" w14:textId="77777777" w:rsidR="00EF44E3" w:rsidRDefault="00000000">
      <w:pPr>
        <w:numPr>
          <w:ilvl w:val="0"/>
          <w:numId w:val="4"/>
        </w:numPr>
      </w:pPr>
      <w:r>
        <w:t>The entire program should be developed in a single Basic HTML and delivered as a git hub link.</w:t>
      </w:r>
    </w:p>
    <w:p w14:paraId="29058263" w14:textId="77777777" w:rsidR="00EF44E3" w:rsidRDefault="00EF44E3"/>
    <w:p w14:paraId="5367D25A" w14:textId="77777777" w:rsidR="00EF44E3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50FD9DFC" w14:textId="77777777" w:rsidR="00EF44E3" w:rsidRDefault="00EF44E3"/>
    <w:p w14:paraId="2CA2BDD7" w14:textId="77777777" w:rsidR="00EF44E3" w:rsidRDefault="00000000">
      <w:r>
        <w:t>The student should demonstrate the program to the instructor on a PC, by explaining the features one by one.</w:t>
      </w:r>
    </w:p>
    <w:p w14:paraId="7A59AD28" w14:textId="77777777" w:rsidR="00EF44E3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5D54BF61" w14:textId="77777777" w:rsidR="00EF44E3" w:rsidRDefault="00EF44E3"/>
    <w:p w14:paraId="173EE327" w14:textId="77777777" w:rsidR="00EF44E3" w:rsidRDefault="00000000">
      <w:pPr>
        <w:jc w:val="both"/>
      </w:pPr>
      <w:r>
        <w:t>The completion of this exercise should re-iterate the student's confidence on Basic HTML. Please make sure you have gained enough confidence to move on.</w:t>
      </w:r>
    </w:p>
    <w:p w14:paraId="629D0CC2" w14:textId="77777777" w:rsidR="00EF44E3" w:rsidRDefault="00EF44E3">
      <w:pPr>
        <w:rPr>
          <w:b/>
          <w:sz w:val="40"/>
          <w:szCs w:val="40"/>
        </w:rPr>
      </w:pPr>
    </w:p>
    <w:p w14:paraId="3DFF5428" w14:textId="77777777" w:rsidR="00EF44E3" w:rsidRDefault="00EF44E3"/>
    <w:p w14:paraId="074C48AB" w14:textId="77777777" w:rsidR="00EF44E3" w:rsidRDefault="00EF44E3"/>
    <w:sectPr w:rsidR="00EF44E3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8B768" w14:textId="77777777" w:rsidR="0028582F" w:rsidRDefault="0028582F">
      <w:r>
        <w:separator/>
      </w:r>
    </w:p>
  </w:endnote>
  <w:endnote w:type="continuationSeparator" w:id="0">
    <w:p w14:paraId="3CC2462B" w14:textId="77777777" w:rsidR="0028582F" w:rsidRDefault="0028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826AE" w14:textId="77777777" w:rsidR="0028582F" w:rsidRDefault="0028582F">
      <w:r>
        <w:separator/>
      </w:r>
    </w:p>
  </w:footnote>
  <w:footnote w:type="continuationSeparator" w:id="0">
    <w:p w14:paraId="0A33D599" w14:textId="77777777" w:rsidR="0028582F" w:rsidRDefault="00285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9CBAD" w14:textId="77777777" w:rsidR="00EF44E3" w:rsidRDefault="00000000">
    <w:pPr>
      <w:pStyle w:val="Header"/>
      <w:shd w:val="clear" w:color="auto" w:fill="FFFFFF" w:themeFill="background1"/>
    </w:pPr>
    <w:r>
      <w:tab/>
    </w:r>
    <w:r>
      <w:tab/>
    </w:r>
    <w:r>
      <w:rPr>
        <w:noProof/>
      </w:rPr>
      <w:drawing>
        <wp:inline distT="0" distB="0" distL="114300" distR="114300" wp14:anchorId="6CF31931" wp14:editId="451A66DC">
          <wp:extent cx="1047750" cy="436245"/>
          <wp:effectExtent l="0" t="0" r="0" b="1905"/>
          <wp:docPr id="4" name="Picture 4" descr="Aitrich-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itrich-LOGO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6425">
    <w:abstractNumId w:val="0"/>
  </w:num>
  <w:num w:numId="2" w16cid:durableId="1647930211">
    <w:abstractNumId w:val="0"/>
    <w:lvlOverride w:ilvl="0">
      <w:startOverride w:val="1"/>
    </w:lvlOverride>
  </w:num>
  <w:num w:numId="3" w16cid:durableId="25065274">
    <w:abstractNumId w:val="2"/>
  </w:num>
  <w:num w:numId="4" w16cid:durableId="110673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4E705C"/>
    <w:rsid w:val="0028582F"/>
    <w:rsid w:val="0087586F"/>
    <w:rsid w:val="00CB7924"/>
    <w:rsid w:val="00EF44E3"/>
    <w:rsid w:val="3AC71B8A"/>
    <w:rsid w:val="3C4E705C"/>
    <w:rsid w:val="664F3A66"/>
    <w:rsid w:val="6F60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1D47F"/>
  <w15:docId w15:val="{F261349B-8CFE-4DFA-B312-5E6EDF41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 .aitrich</dc:creator>
  <cp:lastModifiedBy>Irshad CI</cp:lastModifiedBy>
  <cp:revision>2</cp:revision>
  <dcterms:created xsi:type="dcterms:W3CDTF">2023-07-15T06:14:00Z</dcterms:created>
  <dcterms:modified xsi:type="dcterms:W3CDTF">2025-09-30T14:05:00Z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0AB4444C5B5F4886AC82401A8045D689</vt:lpwstr>
  </property>
</Properties>
</file>